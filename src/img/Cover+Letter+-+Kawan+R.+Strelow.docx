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B8A8" w14:textId="4E47B4BD" w:rsidR="00F5689F" w:rsidRPr="003B64F2" w:rsidRDefault="00F5689F" w:rsidP="00F5689F">
      <w:pPr>
        <w:rPr>
          <w:lang w:val="pt-BR"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480"/>
        <w:gridCol w:w="3576"/>
      </w:tblGrid>
      <w:tr w:rsidR="00E6525B" w:rsidRPr="0072368F" w14:paraId="6CFCD45C" w14:textId="77777777" w:rsidTr="00FC49E3">
        <w:trPr>
          <w:trHeight w:val="1728"/>
        </w:trPr>
        <w:tc>
          <w:tcPr>
            <w:tcW w:w="2965" w:type="pct"/>
          </w:tcPr>
          <w:p w14:paraId="2B8C0995" w14:textId="0A6BCA68" w:rsidR="00E6525B" w:rsidRPr="0072420F" w:rsidRDefault="0072420F" w:rsidP="00F5689F">
            <w:pPr>
              <w:pStyle w:val="Ttulo"/>
              <w:rPr>
                <w:lang w:val="en-US"/>
              </w:rPr>
            </w:pPr>
            <w:r w:rsidRPr="0072420F">
              <w:rPr>
                <w:lang w:val="en-US"/>
              </w:rPr>
              <w:t>Kawan R. Strelow</w:t>
            </w:r>
          </w:p>
          <w:p w14:paraId="3658590B" w14:textId="16E6152E" w:rsidR="00E6525B" w:rsidRPr="0072420F" w:rsidRDefault="0072420F" w:rsidP="00F5689F">
            <w:pPr>
              <w:pStyle w:val="Subttulo"/>
              <w:rPr>
                <w:lang w:val="en-US"/>
              </w:rPr>
            </w:pPr>
            <w:r w:rsidRPr="0072420F">
              <w:rPr>
                <w:lang w:val="en-US"/>
              </w:rPr>
              <w:t>Graphic D</w:t>
            </w:r>
            <w:r>
              <w:rPr>
                <w:lang w:val="en-US"/>
              </w:rPr>
              <w:t>esigner</w:t>
            </w:r>
            <w:r w:rsidR="00F4178B">
              <w:rPr>
                <w:lang w:val="en-US"/>
              </w:rPr>
              <w:t xml:space="preserve"> (Brazilian)</w:t>
            </w:r>
          </w:p>
        </w:tc>
        <w:tc>
          <w:tcPr>
            <w:tcW w:w="377" w:type="pct"/>
          </w:tcPr>
          <w:p w14:paraId="765CD282" w14:textId="57BE7507" w:rsidR="00E6525B" w:rsidRPr="0072420F" w:rsidRDefault="00E6525B" w:rsidP="00F5689F">
            <w:pPr>
              <w:rPr>
                <w:lang w:val="en-US"/>
              </w:rPr>
            </w:pPr>
          </w:p>
        </w:tc>
        <w:tc>
          <w:tcPr>
            <w:tcW w:w="1658" w:type="pct"/>
            <w:vMerge w:val="restart"/>
            <w:vAlign w:val="bottom"/>
          </w:tcPr>
          <w:p w14:paraId="6204CB6C" w14:textId="2B31CED4" w:rsidR="00E6525B" w:rsidRPr="00090035" w:rsidRDefault="00F4178B" w:rsidP="00E6525B">
            <w:pPr>
              <w:pStyle w:val="Informaesdecontatodocorpo"/>
              <w:rPr>
                <w:lang w:val="en-US"/>
              </w:rPr>
            </w:pPr>
            <w:r>
              <w:rPr>
                <w:noProof/>
                <w:color w:val="FFFFFF" w:themeColor="background1"/>
                <w:lang w:val="pt-BR"/>
              </w:rPr>
              <w:drawing>
                <wp:anchor distT="0" distB="0" distL="114300" distR="114300" simplePos="0" relativeHeight="251662336" behindDoc="0" locked="0" layoutInCell="1" allowOverlap="1" wp14:anchorId="694FD146" wp14:editId="30E3B21F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-422910</wp:posOffset>
                  </wp:positionV>
                  <wp:extent cx="887730" cy="488950"/>
                  <wp:effectExtent l="0" t="0" r="7620" b="6350"/>
                  <wp:wrapNone/>
                  <wp:docPr id="21" name="Imagem 21" descr="Imagem de desenho animad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m 21" descr="Imagem de desenho animado&#10;&#10;Descrição gerada automaticamente com confiança baixa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730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90035" w:rsidRPr="00090035">
              <w:rPr>
                <w:lang w:val="en-US"/>
              </w:rPr>
              <w:t xml:space="preserve">My goal is to start a career as a junior graphic designer </w:t>
            </w:r>
            <w:r>
              <w:rPr>
                <w:lang w:val="en-US"/>
              </w:rPr>
              <w:t>and work/live in Canadá.</w:t>
            </w:r>
            <w:r w:rsidR="00E6525B" w:rsidRPr="00090035">
              <w:rPr>
                <w:lang w:val="en-US" w:bidi="pt-BR"/>
              </w:rPr>
              <w:t xml:space="preserve"> </w:t>
            </w:r>
          </w:p>
        </w:tc>
      </w:tr>
      <w:tr w:rsidR="00E97CB2" w:rsidRPr="003B64F2" w14:paraId="3EAA1782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3A6BBD5E" w14:textId="77777777" w:rsidR="00E97CB2" w:rsidRPr="003B64F2" w:rsidRDefault="00FC49E3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  <w:r w:rsidRPr="003B64F2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4A65623A" wp14:editId="2E76389E">
                      <wp:extent cx="3867912" cy="0"/>
                      <wp:effectExtent l="0" t="19050" r="56515" b="38100"/>
                      <wp:docPr id="2" name="Linha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F65C36" id="Linha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524C8102" w14:textId="77777777" w:rsidR="00E97CB2" w:rsidRPr="003B64F2" w:rsidRDefault="00E97CB2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5BFE1CF7" w14:textId="77777777" w:rsidR="00E97CB2" w:rsidRPr="003B64F2" w:rsidRDefault="00E97CB2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</w:tr>
      <w:tr w:rsidR="00E97CB2" w:rsidRPr="003B64F2" w14:paraId="2F1C5787" w14:textId="77777777" w:rsidTr="00FC49E3">
        <w:trPr>
          <w:trHeight w:val="2592"/>
        </w:trPr>
        <w:tc>
          <w:tcPr>
            <w:tcW w:w="2965" w:type="pct"/>
          </w:tcPr>
          <w:p w14:paraId="1E549FA9" w14:textId="77777777" w:rsidR="00E97CB2" w:rsidRPr="003B64F2" w:rsidRDefault="00E97CB2" w:rsidP="00F5689F">
            <w:pPr>
              <w:rPr>
                <w:lang w:val="pt-BR"/>
              </w:rPr>
            </w:pPr>
          </w:p>
        </w:tc>
        <w:tc>
          <w:tcPr>
            <w:tcW w:w="377" w:type="pct"/>
          </w:tcPr>
          <w:p w14:paraId="2F7DCA2C" w14:textId="77777777" w:rsidR="00E97CB2" w:rsidRPr="003B64F2" w:rsidRDefault="00E97CB2" w:rsidP="00F5689F">
            <w:pPr>
              <w:rPr>
                <w:lang w:val="pt-BR"/>
              </w:rPr>
            </w:pPr>
          </w:p>
        </w:tc>
        <w:tc>
          <w:tcPr>
            <w:tcW w:w="1658" w:type="pct"/>
          </w:tcPr>
          <w:p w14:paraId="07C1C12C" w14:textId="77777777" w:rsidR="00E97CB2" w:rsidRPr="003B64F2" w:rsidRDefault="00E97CB2" w:rsidP="00F5689F">
            <w:pPr>
              <w:rPr>
                <w:lang w:val="pt-BR"/>
              </w:rPr>
            </w:pPr>
          </w:p>
        </w:tc>
      </w:tr>
      <w:tr w:rsidR="00FC49E3" w:rsidRPr="003B64F2" w14:paraId="0451CF84" w14:textId="77777777" w:rsidTr="00FC49E3">
        <w:tc>
          <w:tcPr>
            <w:tcW w:w="2965" w:type="pct"/>
          </w:tcPr>
          <w:p w14:paraId="6D56A5C4" w14:textId="6F54903B" w:rsidR="00FC49E3" w:rsidRPr="00090035" w:rsidRDefault="00090035" w:rsidP="00FC49E3">
            <w:pPr>
              <w:pStyle w:val="Ttulo1"/>
              <w:rPr>
                <w:lang w:val="pt-BR"/>
              </w:rPr>
            </w:pPr>
            <w:r w:rsidRPr="00090035">
              <w:rPr>
                <w:color w:val="FFFFFF" w:themeColor="background1"/>
                <w:lang w:val="pt-BR"/>
              </w:rPr>
              <w:t>Experience</w:t>
            </w:r>
            <w:r w:rsidR="00FC49E3" w:rsidRPr="00090035">
              <w:rPr>
                <w:color w:val="FFFFFF" w:themeColor="background1"/>
                <w:lang w:val="pt-BR" w:bidi="pt-BR"/>
              </w:rPr>
              <w:t xml:space="preserve"> </w:t>
            </w:r>
          </w:p>
        </w:tc>
        <w:tc>
          <w:tcPr>
            <w:tcW w:w="377" w:type="pct"/>
          </w:tcPr>
          <w:p w14:paraId="3022343C" w14:textId="77777777" w:rsidR="00FC49E3" w:rsidRPr="003B64F2" w:rsidRDefault="00FC49E3" w:rsidP="00F5689F">
            <w:pPr>
              <w:rPr>
                <w:lang w:val="pt-BR"/>
              </w:rPr>
            </w:pPr>
          </w:p>
        </w:tc>
        <w:tc>
          <w:tcPr>
            <w:tcW w:w="1658" w:type="pct"/>
          </w:tcPr>
          <w:p w14:paraId="2B3AA828" w14:textId="1478B1B5" w:rsidR="00FC49E3" w:rsidRPr="00090035" w:rsidRDefault="00506A10" w:rsidP="00E97CB2">
            <w:pPr>
              <w:pStyle w:val="Ttulo1"/>
              <w:rPr>
                <w:color w:val="FFFFFF" w:themeColor="background1"/>
                <w:lang w:val="pt-BR"/>
              </w:rPr>
            </w:pPr>
            <w:proofErr w:type="spellStart"/>
            <w:r>
              <w:rPr>
                <w:color w:val="FFFFFF" w:themeColor="background1"/>
                <w:lang w:val="pt-BR"/>
              </w:rPr>
              <w:t>College</w:t>
            </w:r>
            <w:proofErr w:type="spellEnd"/>
          </w:p>
        </w:tc>
      </w:tr>
      <w:tr w:rsidR="00E6525B" w:rsidRPr="003B64F2" w14:paraId="68756B3C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5192AB48" w14:textId="77777777" w:rsidR="00E6525B" w:rsidRPr="003B64F2" w:rsidRDefault="00FC49E3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  <w:r w:rsidRPr="003B64F2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0866CE4F" wp14:editId="6B05560F">
                      <wp:extent cx="3871686" cy="0"/>
                      <wp:effectExtent l="0" t="19050" r="33655" b="19050"/>
                      <wp:docPr id="4" name="Linh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3F0A283" id="Linh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02C1C912" w14:textId="77777777" w:rsidR="00E6525B" w:rsidRPr="003B64F2" w:rsidRDefault="00E6525B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  <w:tc>
          <w:tcPr>
            <w:tcW w:w="1658" w:type="pct"/>
            <w:shd w:val="clear" w:color="auto" w:fill="auto"/>
          </w:tcPr>
          <w:p w14:paraId="5F4B57D5" w14:textId="77777777" w:rsidR="00E6525B" w:rsidRPr="003B64F2" w:rsidRDefault="00FC49E3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  <w:r w:rsidRPr="003B64F2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46C3617A" wp14:editId="507F720A">
                      <wp:extent cx="2103120" cy="0"/>
                      <wp:effectExtent l="0" t="19050" r="30480" b="19050"/>
                      <wp:docPr id="16" name="Linh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15F684" id="Linh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3B64F2" w14:paraId="30B4B445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7B9FBA01" w14:textId="43B54DF8" w:rsidR="00FC49E3" w:rsidRPr="00090035" w:rsidRDefault="00090035" w:rsidP="00E97CB2">
            <w:pPr>
              <w:pStyle w:val="Intervalodedatas"/>
              <w:rPr>
                <w:color w:val="FFFFFF" w:themeColor="background1"/>
                <w:lang w:val="en-US"/>
              </w:rPr>
            </w:pPr>
            <w:r w:rsidRPr="00090035">
              <w:rPr>
                <w:color w:val="FFFFFF" w:themeColor="background1"/>
                <w:lang w:val="en-US"/>
              </w:rPr>
              <w:t>201</w:t>
            </w:r>
            <w:r w:rsidR="0095611C">
              <w:rPr>
                <w:color w:val="FFFFFF" w:themeColor="background1"/>
                <w:lang w:val="en-US"/>
              </w:rPr>
              <w:t>8</w:t>
            </w:r>
            <w:r w:rsidRPr="00090035">
              <w:rPr>
                <w:color w:val="FFFFFF" w:themeColor="background1"/>
                <w:lang w:val="en-US"/>
              </w:rPr>
              <w:t xml:space="preserve"> - Current</w:t>
            </w:r>
            <w:r w:rsidR="00FC49E3" w:rsidRPr="00090035">
              <w:rPr>
                <w:color w:val="FFFFFF" w:themeColor="background1"/>
                <w:lang w:val="en-US" w:bidi="pt-BR"/>
              </w:rPr>
              <w:t xml:space="preserve"> </w:t>
            </w:r>
          </w:p>
          <w:p w14:paraId="39AFB711" w14:textId="60D6C803" w:rsidR="00FC49E3" w:rsidRPr="00090035" w:rsidRDefault="00090035" w:rsidP="00E97CB2">
            <w:pPr>
              <w:pStyle w:val="Cargoeformao"/>
              <w:rPr>
                <w:color w:val="FFFFFF" w:themeColor="background1"/>
                <w:lang w:val="en-US"/>
              </w:rPr>
            </w:pPr>
            <w:r w:rsidRPr="00090035">
              <w:rPr>
                <w:color w:val="FFFFFF" w:themeColor="background1"/>
                <w:lang w:val="en-US"/>
              </w:rPr>
              <w:t>Graphic Designer | Freelancer</w:t>
            </w:r>
          </w:p>
          <w:p w14:paraId="250EE703" w14:textId="60D7B226" w:rsidR="00FC49E3" w:rsidRPr="0095611C" w:rsidRDefault="0095611C" w:rsidP="00D87E03">
            <w:pPr>
              <w:pStyle w:val="Descriodotrabalho"/>
              <w:rPr>
                <w:color w:val="FFFFFF" w:themeColor="background1"/>
                <w:lang w:val="en-US"/>
              </w:rPr>
            </w:pPr>
            <w:r w:rsidRPr="0095611C">
              <w:rPr>
                <w:color w:val="FFFFFF" w:themeColor="background1"/>
                <w:lang w:val="en-US"/>
              </w:rPr>
              <w:t>Creation of banners in wide formats, stories, feed, reels, thumbnail for live broadcast, banners for billboards, flyers and promotional campaigns</w:t>
            </w:r>
            <w:r>
              <w:rPr>
                <w:color w:val="FFFFFF" w:themeColor="background1"/>
                <w:lang w:val="en-US"/>
              </w:rPr>
              <w:t xml:space="preserve"> for churches and real </w:t>
            </w:r>
            <w:proofErr w:type="spellStart"/>
            <w:r>
              <w:rPr>
                <w:color w:val="FFFFFF" w:themeColor="background1"/>
                <w:lang w:val="en-US"/>
              </w:rPr>
              <w:t>estates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companies.</w:t>
            </w:r>
          </w:p>
          <w:p w14:paraId="6DCF9B45" w14:textId="3E1E13DA" w:rsidR="0095611C" w:rsidRPr="00090035" w:rsidRDefault="0095611C" w:rsidP="0095611C">
            <w:pPr>
              <w:pStyle w:val="Intervalodedatas"/>
              <w:rPr>
                <w:color w:val="FFFFFF" w:themeColor="background1"/>
                <w:lang w:val="en-US"/>
              </w:rPr>
            </w:pPr>
            <w:r w:rsidRPr="00090035">
              <w:rPr>
                <w:color w:val="FFFFFF" w:themeColor="background1"/>
                <w:lang w:val="en-US"/>
              </w:rPr>
              <w:t>201</w:t>
            </w:r>
            <w:r>
              <w:rPr>
                <w:color w:val="FFFFFF" w:themeColor="background1"/>
                <w:lang w:val="en-US"/>
              </w:rPr>
              <w:t xml:space="preserve">6 </w:t>
            </w:r>
            <w:r w:rsidRPr="00090035">
              <w:rPr>
                <w:color w:val="FFFFFF" w:themeColor="background1"/>
                <w:lang w:val="en-US"/>
              </w:rPr>
              <w:t>- Current</w:t>
            </w:r>
            <w:r w:rsidRPr="00090035">
              <w:rPr>
                <w:color w:val="FFFFFF" w:themeColor="background1"/>
                <w:lang w:val="en-US" w:bidi="pt-BR"/>
              </w:rPr>
              <w:t xml:space="preserve"> </w:t>
            </w:r>
          </w:p>
          <w:p w14:paraId="44072FCD" w14:textId="77777777" w:rsidR="00090035" w:rsidRPr="00090035" w:rsidRDefault="00090035" w:rsidP="00090035">
            <w:pPr>
              <w:pStyle w:val="Cargoeformao"/>
              <w:rPr>
                <w:lang w:val="en-US"/>
              </w:rPr>
            </w:pPr>
            <w:r w:rsidRPr="00090035">
              <w:rPr>
                <w:color w:val="FFFFFF" w:themeColor="background1"/>
                <w:lang w:val="en-US"/>
              </w:rPr>
              <w:t>Engineer</w:t>
            </w:r>
            <w:r w:rsidRPr="00090035">
              <w:rPr>
                <w:lang w:val="en-US"/>
              </w:rPr>
              <w:t xml:space="preserve"> </w:t>
            </w:r>
            <w:r w:rsidRPr="00090035">
              <w:rPr>
                <w:color w:val="FFFFFF" w:themeColor="background1"/>
                <w:lang w:val="en-US"/>
              </w:rPr>
              <w:t>Analyst</w:t>
            </w:r>
            <w:r w:rsidRPr="00090035">
              <w:rPr>
                <w:color w:val="FFFFFF" w:themeColor="background1"/>
                <w:lang w:val="en-US" w:bidi="pt-BR"/>
              </w:rPr>
              <w:t xml:space="preserve"> | </w:t>
            </w:r>
            <w:r w:rsidRPr="00090035">
              <w:rPr>
                <w:rStyle w:val="Nomedaempresa"/>
                <w:color w:val="FFFFFF" w:themeColor="background1"/>
                <w:lang w:val="en-US"/>
              </w:rPr>
              <w:t xml:space="preserve">A.M.C </w:t>
            </w:r>
            <w:proofErr w:type="spellStart"/>
            <w:r w:rsidRPr="00090035">
              <w:rPr>
                <w:rStyle w:val="Nomedaempresa"/>
                <w:color w:val="FFFFFF" w:themeColor="background1"/>
                <w:lang w:val="en-US"/>
              </w:rPr>
              <w:t>Têxtil</w:t>
            </w:r>
            <w:proofErr w:type="spellEnd"/>
          </w:p>
          <w:p w14:paraId="5D67D0E6" w14:textId="2BE956A0" w:rsidR="00FC49E3" w:rsidRDefault="0095611C" w:rsidP="00D87E03">
            <w:pPr>
              <w:pStyle w:val="Descriodotrabalho"/>
              <w:rPr>
                <w:color w:val="FFFFFF" w:themeColor="background1"/>
                <w:lang w:val="en-US"/>
              </w:rPr>
            </w:pPr>
            <w:r w:rsidRPr="0095611C">
              <w:rPr>
                <w:color w:val="FFFFFF" w:themeColor="background1"/>
                <w:lang w:val="en-US"/>
              </w:rPr>
              <w:t>Administrative role linked to the clothing industry, experience with ERP and production process combining technology and design.</w:t>
            </w:r>
          </w:p>
          <w:p w14:paraId="31AD09B9" w14:textId="565AD0A1" w:rsidR="00750F66" w:rsidRDefault="00750F66" w:rsidP="00D87E03">
            <w:pPr>
              <w:pStyle w:val="Descriodotrabalho"/>
              <w:rPr>
                <w:color w:val="FFFFFF" w:themeColor="background1"/>
                <w:lang w:val="en-US"/>
              </w:rPr>
            </w:pPr>
          </w:p>
          <w:p w14:paraId="474A9C07" w14:textId="2A5B9440" w:rsidR="00750F66" w:rsidRPr="00750F66" w:rsidRDefault="00750F66" w:rsidP="00750F66">
            <w:pPr>
              <w:pStyle w:val="Cargoeformao"/>
              <w:rPr>
                <w:color w:val="FFFFFF" w:themeColor="background1"/>
                <w:sz w:val="32"/>
                <w:szCs w:val="22"/>
                <w:lang w:val="en-US"/>
              </w:rPr>
            </w:pPr>
            <w:r>
              <w:rPr>
                <w:color w:val="FFFFFF" w:themeColor="background1"/>
                <w:sz w:val="32"/>
                <w:szCs w:val="22"/>
                <w:lang w:val="en-US"/>
              </w:rPr>
              <w:t>Technical skills and Portfolio</w:t>
            </w:r>
          </w:p>
          <w:p w14:paraId="428A12E3" w14:textId="460366BC" w:rsidR="00750F66" w:rsidRDefault="00750F66" w:rsidP="00750F66">
            <w:pPr>
              <w:pStyle w:val="Cargoeformao"/>
              <w:rPr>
                <w:color w:val="FFFFFF" w:themeColor="background1"/>
                <w:lang w:val="en-US"/>
              </w:rPr>
            </w:pPr>
            <w:r w:rsidRPr="003B64F2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0B8903BB" wp14:editId="2260D0B6">
                      <wp:extent cx="3871686" cy="0"/>
                      <wp:effectExtent l="0" t="19050" r="33655" b="19050"/>
                      <wp:docPr id="17" name="Linh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19766E" id="Linh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5C124696" w14:textId="77777777" w:rsidR="00750F66" w:rsidRDefault="00750F66" w:rsidP="00750F66">
            <w:pPr>
              <w:pStyle w:val="Cargoeformao"/>
              <w:rPr>
                <w:color w:val="FFFFFF" w:themeColor="background1"/>
                <w:lang w:val="en-US"/>
              </w:rPr>
            </w:pPr>
          </w:p>
          <w:p w14:paraId="3DADC0EB" w14:textId="6E4DC806" w:rsidR="00750F66" w:rsidRPr="00090035" w:rsidRDefault="00750F66" w:rsidP="00750F66">
            <w:pPr>
              <w:pStyle w:val="Cargoeforma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Adobe Photoshop CS6 (+5y of experience)</w:t>
            </w:r>
          </w:p>
          <w:p w14:paraId="2269D2A9" w14:textId="659E4AB2" w:rsidR="00750F66" w:rsidRDefault="00D8516E" w:rsidP="00750F66">
            <w:pPr>
              <w:pStyle w:val="Descriodotrabalho"/>
              <w:rPr>
                <w:color w:val="FFFFFF" w:themeColor="background1"/>
                <w:lang w:val="en-US"/>
              </w:rPr>
            </w:pPr>
            <w:r w:rsidRPr="00D8516E">
              <w:rPr>
                <w:color w:val="FFFFFF" w:themeColor="background1"/>
                <w:lang w:val="en-US"/>
              </w:rPr>
              <w:t>Overlaying, cropping, reducing, enlarging, images. Treatment of co</w:t>
            </w:r>
            <w:r>
              <w:rPr>
                <w:color w:val="FFFFFF" w:themeColor="background1"/>
                <w:lang w:val="en-US"/>
              </w:rPr>
              <w:t>lors</w:t>
            </w:r>
            <w:r w:rsidRPr="00D8516E">
              <w:rPr>
                <w:color w:val="FFFFFF" w:themeColor="background1"/>
                <w:lang w:val="en-US"/>
              </w:rPr>
              <w:t>, use of fonts according to the context of the art. Creation of arts in different formats for different social networks and platforms.</w:t>
            </w:r>
          </w:p>
          <w:p w14:paraId="09B84C98" w14:textId="3B5C7DF5" w:rsidR="00D8516E" w:rsidRPr="00090035" w:rsidRDefault="00D8516E" w:rsidP="00D8516E">
            <w:pPr>
              <w:pStyle w:val="Cargoeforma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Adobe Premiere (Less than 1y of experience)</w:t>
            </w:r>
          </w:p>
          <w:p w14:paraId="0DC2EAD9" w14:textId="7F5E8EF4" w:rsidR="00D8516E" w:rsidRDefault="00506A10" w:rsidP="00750F66">
            <w:pPr>
              <w:pStyle w:val="Descriodotrabalh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C</w:t>
            </w:r>
            <w:r w:rsidRPr="00506A10">
              <w:rPr>
                <w:color w:val="FFFFFF" w:themeColor="background1"/>
                <w:lang w:val="en-US"/>
              </w:rPr>
              <w:t>reation of institutional videos, highlights, video cutting, color overlay, sound adjustment.</w:t>
            </w:r>
          </w:p>
          <w:p w14:paraId="1A846E84" w14:textId="2268F175" w:rsidR="00506A10" w:rsidRPr="00090035" w:rsidRDefault="00506A10" w:rsidP="00506A10">
            <w:pPr>
              <w:pStyle w:val="Cargoeforma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English language</w:t>
            </w:r>
          </w:p>
          <w:p w14:paraId="6B5B08EE" w14:textId="41FD7370" w:rsidR="00506A10" w:rsidRDefault="00506A10" w:rsidP="00750F66">
            <w:pPr>
              <w:pStyle w:val="Descriodotrabalho"/>
              <w:rPr>
                <w:color w:val="FFFFFF" w:themeColor="background1"/>
                <w:lang w:val="en-US"/>
              </w:rPr>
            </w:pPr>
            <w:r w:rsidRPr="00506A10">
              <w:rPr>
                <w:color w:val="FFFFFF" w:themeColor="background1"/>
                <w:lang w:val="en-US"/>
              </w:rPr>
              <w:t xml:space="preserve">My fluent language is Portuguese because </w:t>
            </w:r>
            <w:proofErr w:type="spellStart"/>
            <w:r w:rsidRPr="00506A10">
              <w:rPr>
                <w:color w:val="FFFFFF" w:themeColor="background1"/>
                <w:lang w:val="en-US"/>
              </w:rPr>
              <w:t>i</w:t>
            </w:r>
            <w:proofErr w:type="spellEnd"/>
            <w:r w:rsidRPr="00506A10">
              <w:rPr>
                <w:color w:val="FFFFFF" w:themeColor="background1"/>
                <w:lang w:val="en-US"/>
              </w:rPr>
              <w:t xml:space="preserve"> was born in </w:t>
            </w:r>
            <w:proofErr w:type="spellStart"/>
            <w:r w:rsidRPr="00506A10">
              <w:rPr>
                <w:color w:val="FFFFFF" w:themeColor="background1"/>
                <w:lang w:val="en-US"/>
              </w:rPr>
              <w:t>Brasil</w:t>
            </w:r>
            <w:proofErr w:type="spellEnd"/>
            <w:r w:rsidRPr="00506A10">
              <w:rPr>
                <w:color w:val="FFFFFF" w:themeColor="background1"/>
                <w:lang w:val="en-US"/>
              </w:rPr>
              <w:t xml:space="preserve">. My second language is English at </w:t>
            </w:r>
            <w:proofErr w:type="spellStart"/>
            <w:r w:rsidRPr="00506A10">
              <w:rPr>
                <w:color w:val="FFFFFF" w:themeColor="background1"/>
                <w:lang w:val="en-US"/>
              </w:rPr>
              <w:t>a</w:t>
            </w:r>
            <w:proofErr w:type="spellEnd"/>
            <w:r w:rsidRPr="00506A10">
              <w:rPr>
                <w:color w:val="FFFFFF" w:themeColor="background1"/>
                <w:lang w:val="en-US"/>
              </w:rPr>
              <w:t xml:space="preserve"> intermediary level, extremely good to the technical job and good to dialog with my work colleagues.</w:t>
            </w:r>
          </w:p>
          <w:p w14:paraId="04F32A39" w14:textId="2EAB800A" w:rsidR="00506A10" w:rsidRPr="00CC3F8E" w:rsidRDefault="00506A10" w:rsidP="00750F66">
            <w:pPr>
              <w:pStyle w:val="Descriodotrabalho"/>
              <w:rPr>
                <w:b/>
                <w:bCs/>
                <w:color w:val="FFFFFF" w:themeColor="background1"/>
                <w:lang w:val="en-US"/>
              </w:rPr>
            </w:pPr>
            <w:r w:rsidRPr="00CC3F8E">
              <w:rPr>
                <w:b/>
                <w:bCs/>
                <w:color w:val="FFFFFF" w:themeColor="background1"/>
                <w:lang w:val="en-US"/>
              </w:rPr>
              <w:t xml:space="preserve">You can see my portfolio in </w:t>
            </w:r>
            <w:hyperlink r:id="rId11" w:history="1">
              <w:r w:rsidR="00CC3F8E" w:rsidRPr="00CC3F8E">
                <w:rPr>
                  <w:rStyle w:val="Hyperlink"/>
                  <w:b/>
                  <w:bCs/>
                  <w:color w:val="FFFFFF" w:themeColor="background1"/>
                  <w:lang w:val="en-US"/>
                </w:rPr>
                <w:t>THIS LINK.</w:t>
              </w:r>
            </w:hyperlink>
          </w:p>
          <w:p w14:paraId="76EC138D" w14:textId="77777777" w:rsidR="00CC3F8E" w:rsidRPr="00506A10" w:rsidRDefault="00CC3F8E" w:rsidP="00750F66">
            <w:pPr>
              <w:pStyle w:val="Descriodotrabalho"/>
              <w:rPr>
                <w:b/>
                <w:bCs/>
                <w:color w:val="FF0000"/>
                <w:lang w:val="en-US"/>
              </w:rPr>
            </w:pPr>
          </w:p>
          <w:p w14:paraId="750282D5" w14:textId="77777777" w:rsidR="00750F66" w:rsidRPr="0095611C" w:rsidRDefault="00750F66" w:rsidP="00D87E03">
            <w:pPr>
              <w:pStyle w:val="Descriodotrabalho"/>
              <w:rPr>
                <w:color w:val="FFFFFF" w:themeColor="background1"/>
                <w:lang w:val="en-US"/>
              </w:rPr>
            </w:pPr>
          </w:p>
          <w:p w14:paraId="72C5EC7B" w14:textId="71F3F556" w:rsidR="00FC49E3" w:rsidRPr="00750F66" w:rsidRDefault="00FC49E3" w:rsidP="00E97CB2">
            <w:pPr>
              <w:pStyle w:val="Intervalodedatas"/>
              <w:rPr>
                <w:lang w:val="en-US"/>
              </w:rPr>
            </w:pPr>
            <w:r w:rsidRPr="00750F66">
              <w:rPr>
                <w:lang w:val="en-US" w:bidi="pt-BR"/>
              </w:rPr>
              <w:t xml:space="preserve"> </w:t>
            </w:r>
          </w:p>
          <w:p w14:paraId="6EAA4E24" w14:textId="6356B8BD" w:rsidR="00FC49E3" w:rsidRPr="00750F66" w:rsidRDefault="00FC49E3" w:rsidP="0095611C">
            <w:pPr>
              <w:pStyle w:val="Cargoeformao"/>
              <w:rPr>
                <w:lang w:val="en-US"/>
              </w:rPr>
            </w:pPr>
            <w:r w:rsidRPr="00750F66">
              <w:rPr>
                <w:lang w:val="en-US" w:bidi="pt-BR"/>
              </w:rPr>
              <w:t xml:space="preserve"> </w:t>
            </w:r>
          </w:p>
        </w:tc>
        <w:tc>
          <w:tcPr>
            <w:tcW w:w="377" w:type="pct"/>
            <w:vMerge w:val="restart"/>
          </w:tcPr>
          <w:p w14:paraId="1684A854" w14:textId="77777777" w:rsidR="00FC49E3" w:rsidRPr="00750F66" w:rsidRDefault="00FC49E3" w:rsidP="00E6525B">
            <w:pPr>
              <w:rPr>
                <w:lang w:val="en-US"/>
              </w:rPr>
            </w:pPr>
          </w:p>
        </w:tc>
        <w:tc>
          <w:tcPr>
            <w:tcW w:w="1658" w:type="pct"/>
          </w:tcPr>
          <w:p w14:paraId="7A3A4BB2" w14:textId="3D7E7177" w:rsidR="00FC49E3" w:rsidRPr="00090035" w:rsidRDefault="00090035" w:rsidP="00D87E03">
            <w:pPr>
              <w:pStyle w:val="Intervalodedatas"/>
              <w:rPr>
                <w:color w:val="FFFFFF" w:themeColor="background1"/>
                <w:lang w:val="pt-BR"/>
              </w:rPr>
            </w:pPr>
            <w:r w:rsidRPr="00090035">
              <w:rPr>
                <w:color w:val="FFFFFF" w:themeColor="background1"/>
                <w:lang w:val="pt-BR"/>
              </w:rPr>
              <w:t>2017 - 2020</w:t>
            </w:r>
          </w:p>
          <w:p w14:paraId="2976D9CF" w14:textId="20581C06" w:rsidR="00FC49E3" w:rsidRPr="00090035" w:rsidRDefault="00090035" w:rsidP="00FC49E3">
            <w:pPr>
              <w:pStyle w:val="Cargoeformao"/>
              <w:rPr>
                <w:color w:val="FFFFFF" w:themeColor="background1"/>
                <w:lang w:val="pt-BR"/>
              </w:rPr>
            </w:pPr>
            <w:r w:rsidRPr="00090035">
              <w:rPr>
                <w:color w:val="FFFFFF" w:themeColor="background1"/>
                <w:lang w:val="pt-BR"/>
              </w:rPr>
              <w:t>Marketing</w:t>
            </w:r>
            <w:r w:rsidR="00FC49E3" w:rsidRPr="00090035">
              <w:rPr>
                <w:color w:val="FFFFFF" w:themeColor="background1"/>
                <w:lang w:val="pt-BR" w:bidi="pt-BR"/>
              </w:rPr>
              <w:t xml:space="preserve"> </w:t>
            </w:r>
          </w:p>
          <w:p w14:paraId="4F8EB4A3" w14:textId="5BEBFCC8" w:rsidR="00FC49E3" w:rsidRPr="003B64F2" w:rsidRDefault="00090035" w:rsidP="00FC49E3">
            <w:pPr>
              <w:rPr>
                <w:lang w:val="pt-BR"/>
              </w:rPr>
            </w:pPr>
            <w:r w:rsidRPr="00090035">
              <w:rPr>
                <w:color w:val="FFFFFF" w:themeColor="background1"/>
                <w:lang w:val="pt-BR"/>
              </w:rPr>
              <w:t>UNIASSELVI</w:t>
            </w:r>
            <w:r w:rsidR="00FC49E3" w:rsidRPr="00090035">
              <w:rPr>
                <w:color w:val="FFFFFF" w:themeColor="background1"/>
                <w:lang w:val="pt-BR" w:bidi="pt-BR"/>
              </w:rPr>
              <w:t xml:space="preserve"> </w:t>
            </w:r>
          </w:p>
        </w:tc>
      </w:tr>
      <w:tr w:rsidR="00FC49E3" w:rsidRPr="003B64F2" w14:paraId="7CAE1183" w14:textId="77777777" w:rsidTr="00FC49E3">
        <w:tc>
          <w:tcPr>
            <w:tcW w:w="2965" w:type="pct"/>
            <w:vMerge/>
          </w:tcPr>
          <w:p w14:paraId="1F7499DA" w14:textId="77777777" w:rsidR="00FC49E3" w:rsidRPr="003B64F2" w:rsidRDefault="00FC49E3" w:rsidP="00E97CB2">
            <w:pPr>
              <w:pStyle w:val="Ttulo1"/>
              <w:rPr>
                <w:lang w:val="pt-BR"/>
              </w:rPr>
            </w:pPr>
          </w:p>
        </w:tc>
        <w:tc>
          <w:tcPr>
            <w:tcW w:w="377" w:type="pct"/>
            <w:vMerge/>
          </w:tcPr>
          <w:p w14:paraId="573F116B" w14:textId="77777777" w:rsidR="00FC49E3" w:rsidRPr="003B64F2" w:rsidRDefault="00FC49E3" w:rsidP="00F5689F">
            <w:pPr>
              <w:rPr>
                <w:lang w:val="pt-BR"/>
              </w:rPr>
            </w:pPr>
          </w:p>
        </w:tc>
        <w:tc>
          <w:tcPr>
            <w:tcW w:w="1658" w:type="pct"/>
          </w:tcPr>
          <w:p w14:paraId="298C0BD1" w14:textId="28D326B9" w:rsidR="00FC49E3" w:rsidRPr="003B64F2" w:rsidRDefault="003D78C7" w:rsidP="00E97CB2">
            <w:pPr>
              <w:pStyle w:val="Ttulo1"/>
              <w:rPr>
                <w:lang w:val="pt-BR"/>
              </w:rPr>
            </w:pPr>
            <w:r w:rsidRPr="003D78C7">
              <w:rPr>
                <w:color w:val="FFFFFF" w:themeColor="background1"/>
                <w:lang w:val="pt-BR"/>
              </w:rPr>
              <w:t>Skills</w:t>
            </w:r>
          </w:p>
        </w:tc>
      </w:tr>
      <w:tr w:rsidR="00FC49E3" w:rsidRPr="003B64F2" w14:paraId="4CC4FB41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3CE2BE75" w14:textId="77777777" w:rsidR="00FC49E3" w:rsidRPr="003B64F2" w:rsidRDefault="00FC49E3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61B16FAF" w14:textId="77777777" w:rsidR="00FC49E3" w:rsidRPr="003B64F2" w:rsidRDefault="00FC49E3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  <w:tc>
          <w:tcPr>
            <w:tcW w:w="1658" w:type="pct"/>
            <w:shd w:val="clear" w:color="auto" w:fill="auto"/>
          </w:tcPr>
          <w:p w14:paraId="6F167CF7" w14:textId="77777777" w:rsidR="00FC49E3" w:rsidRPr="003B64F2" w:rsidRDefault="00FC49E3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  <w:r w:rsidRPr="003B64F2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4446D8FA" wp14:editId="6CFEC583">
                      <wp:extent cx="2103120" cy="0"/>
                      <wp:effectExtent l="0" t="19050" r="30480" b="19050"/>
                      <wp:docPr id="13" name="Linh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551586" id="Linh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3D78C7" w14:paraId="657FA7BA" w14:textId="77777777" w:rsidTr="00FC49E3">
        <w:trPr>
          <w:trHeight w:val="2520"/>
        </w:trPr>
        <w:tc>
          <w:tcPr>
            <w:tcW w:w="2965" w:type="pct"/>
            <w:vMerge/>
          </w:tcPr>
          <w:p w14:paraId="3BE7B944" w14:textId="77777777" w:rsidR="00FC49E3" w:rsidRPr="003B64F2" w:rsidRDefault="00FC49E3" w:rsidP="00E97CB2">
            <w:pPr>
              <w:pStyle w:val="Intervalodedatas"/>
              <w:rPr>
                <w:lang w:val="pt-BR"/>
              </w:rPr>
            </w:pPr>
          </w:p>
        </w:tc>
        <w:tc>
          <w:tcPr>
            <w:tcW w:w="377" w:type="pct"/>
            <w:vMerge/>
          </w:tcPr>
          <w:p w14:paraId="43BB3893" w14:textId="77777777" w:rsidR="00FC49E3" w:rsidRPr="003B64F2" w:rsidRDefault="00FC49E3" w:rsidP="00E6525B">
            <w:pPr>
              <w:rPr>
                <w:lang w:val="pt-BR"/>
              </w:rPr>
            </w:pPr>
          </w:p>
        </w:tc>
        <w:tc>
          <w:tcPr>
            <w:tcW w:w="1658" w:type="pct"/>
          </w:tcPr>
          <w:p w14:paraId="2CA0A814" w14:textId="77777777" w:rsidR="00FC49E3" w:rsidRPr="00750F66" w:rsidRDefault="0095611C" w:rsidP="0095611C">
            <w:pPr>
              <w:pStyle w:val="Marcadoresdehabilidades"/>
              <w:rPr>
                <w:color w:val="FFFFFF" w:themeColor="background1"/>
                <w:lang w:val="pt-BR"/>
              </w:rPr>
            </w:pPr>
            <w:r w:rsidRPr="00750F66">
              <w:rPr>
                <w:color w:val="FFFFFF" w:themeColor="background1"/>
                <w:lang w:val="pt-BR"/>
              </w:rPr>
              <w:t>Fast Learning</w:t>
            </w:r>
          </w:p>
          <w:p w14:paraId="4A598089" w14:textId="77777777" w:rsidR="0095611C" w:rsidRPr="00750F66" w:rsidRDefault="0095611C" w:rsidP="0095611C">
            <w:pPr>
              <w:pStyle w:val="Marcadoresdehabilidades"/>
              <w:rPr>
                <w:color w:val="FFFFFF" w:themeColor="background1"/>
                <w:lang w:val="en-US"/>
              </w:rPr>
            </w:pPr>
            <w:r w:rsidRPr="00750F66">
              <w:rPr>
                <w:color w:val="FFFFFF" w:themeColor="background1"/>
                <w:lang w:val="en-US"/>
              </w:rPr>
              <w:t xml:space="preserve">Good relationship with different </w:t>
            </w:r>
            <w:r w:rsidR="003D78C7" w:rsidRPr="00750F66">
              <w:rPr>
                <w:color w:val="FFFFFF" w:themeColor="background1"/>
                <w:lang w:val="en-US"/>
              </w:rPr>
              <w:t>behavioral profiles</w:t>
            </w:r>
          </w:p>
          <w:p w14:paraId="1F4C7A54" w14:textId="77777777" w:rsidR="003D78C7" w:rsidRPr="00750F66" w:rsidRDefault="003D78C7" w:rsidP="0095611C">
            <w:pPr>
              <w:pStyle w:val="Marcadoresdehabilidades"/>
              <w:rPr>
                <w:color w:val="FFFFFF" w:themeColor="background1"/>
                <w:lang w:val="en-US"/>
              </w:rPr>
            </w:pPr>
            <w:r w:rsidRPr="00750F66">
              <w:rPr>
                <w:color w:val="FFFFFF" w:themeColor="background1"/>
                <w:lang w:val="en-US"/>
              </w:rPr>
              <w:t>Creativity</w:t>
            </w:r>
          </w:p>
          <w:p w14:paraId="4A50A733" w14:textId="77777777" w:rsidR="003D78C7" w:rsidRPr="00750F66" w:rsidRDefault="003D78C7" w:rsidP="0095611C">
            <w:pPr>
              <w:pStyle w:val="Marcadoresdehabilidades"/>
              <w:rPr>
                <w:color w:val="FFFFFF" w:themeColor="background1"/>
                <w:lang w:val="en-US"/>
              </w:rPr>
            </w:pPr>
            <w:r w:rsidRPr="00750F66">
              <w:rPr>
                <w:color w:val="FFFFFF" w:themeColor="background1"/>
                <w:lang w:val="en-US"/>
              </w:rPr>
              <w:t>Leadership</w:t>
            </w:r>
          </w:p>
          <w:p w14:paraId="446B5A9A" w14:textId="0C3D351F" w:rsidR="003D78C7" w:rsidRPr="00750F66" w:rsidRDefault="003D78C7" w:rsidP="0095611C">
            <w:pPr>
              <w:pStyle w:val="Marcadoresdehabilidades"/>
              <w:rPr>
                <w:color w:val="FFFFFF" w:themeColor="background1"/>
                <w:lang w:val="en-US"/>
              </w:rPr>
            </w:pPr>
            <w:r w:rsidRPr="00750F66">
              <w:rPr>
                <w:color w:val="FFFFFF" w:themeColor="background1"/>
                <w:lang w:val="en-US"/>
              </w:rPr>
              <w:t>Good performance under pressure</w:t>
            </w:r>
          </w:p>
        </w:tc>
      </w:tr>
      <w:tr w:rsidR="00FC49E3" w:rsidRPr="003B64F2" w14:paraId="4B0BADC8" w14:textId="77777777" w:rsidTr="00FC49E3">
        <w:tc>
          <w:tcPr>
            <w:tcW w:w="2965" w:type="pct"/>
            <w:vMerge/>
          </w:tcPr>
          <w:p w14:paraId="6D5265FB" w14:textId="77777777" w:rsidR="00FC49E3" w:rsidRPr="003D78C7" w:rsidRDefault="00FC49E3" w:rsidP="00E97CB2">
            <w:pPr>
              <w:pStyle w:val="Ttulo1"/>
              <w:rPr>
                <w:lang w:val="en-US"/>
              </w:rPr>
            </w:pPr>
          </w:p>
        </w:tc>
        <w:tc>
          <w:tcPr>
            <w:tcW w:w="377" w:type="pct"/>
            <w:vMerge/>
          </w:tcPr>
          <w:p w14:paraId="0D1F3F1B" w14:textId="77777777" w:rsidR="00FC49E3" w:rsidRPr="003D78C7" w:rsidRDefault="00FC49E3" w:rsidP="00F5689F">
            <w:pPr>
              <w:rPr>
                <w:lang w:val="en-US"/>
              </w:rPr>
            </w:pPr>
          </w:p>
        </w:tc>
        <w:tc>
          <w:tcPr>
            <w:tcW w:w="1658" w:type="pct"/>
          </w:tcPr>
          <w:p w14:paraId="02C49819" w14:textId="3AD0A07E" w:rsidR="00FC49E3" w:rsidRPr="003D78C7" w:rsidRDefault="003D78C7" w:rsidP="00E97CB2">
            <w:pPr>
              <w:pStyle w:val="Ttulo1"/>
              <w:rPr>
                <w:color w:val="FFFFFF" w:themeColor="background1"/>
                <w:lang w:val="pt-BR"/>
              </w:rPr>
            </w:pPr>
            <w:proofErr w:type="spellStart"/>
            <w:r w:rsidRPr="003D78C7">
              <w:rPr>
                <w:color w:val="FFFFFF" w:themeColor="background1"/>
                <w:lang w:val="pt-BR"/>
              </w:rPr>
              <w:t>Contact</w:t>
            </w:r>
            <w:proofErr w:type="spellEnd"/>
          </w:p>
        </w:tc>
      </w:tr>
      <w:tr w:rsidR="00FC49E3" w:rsidRPr="003B64F2" w14:paraId="734F3FE4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1A169C11" w14:textId="77777777" w:rsidR="00FC49E3" w:rsidRPr="003B64F2" w:rsidRDefault="00FC49E3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706DEA73" w14:textId="77777777" w:rsidR="00FC49E3" w:rsidRPr="003B64F2" w:rsidRDefault="00FC49E3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  <w:tc>
          <w:tcPr>
            <w:tcW w:w="1658" w:type="pct"/>
            <w:shd w:val="clear" w:color="auto" w:fill="auto"/>
          </w:tcPr>
          <w:p w14:paraId="43C83969" w14:textId="77777777" w:rsidR="00FC49E3" w:rsidRPr="003B64F2" w:rsidRDefault="00FC49E3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  <w:r w:rsidRPr="003B64F2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04EC1281" wp14:editId="6F8E7F28">
                      <wp:extent cx="2103120" cy="0"/>
                      <wp:effectExtent l="0" t="19050" r="30480" b="19050"/>
                      <wp:docPr id="15" name="Linh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D1D8FF" id="Linh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3D78C7" w14:paraId="50411302" w14:textId="77777777" w:rsidTr="00FC49E3">
        <w:trPr>
          <w:trHeight w:val="2448"/>
        </w:trPr>
        <w:tc>
          <w:tcPr>
            <w:tcW w:w="2965" w:type="pct"/>
            <w:vMerge/>
          </w:tcPr>
          <w:p w14:paraId="42530A5C" w14:textId="77777777" w:rsidR="00FC49E3" w:rsidRPr="003B64F2" w:rsidRDefault="00FC49E3" w:rsidP="00E97CB2">
            <w:pPr>
              <w:pStyle w:val="Intervalodedatas"/>
              <w:rPr>
                <w:lang w:val="pt-BR"/>
              </w:rPr>
            </w:pPr>
          </w:p>
        </w:tc>
        <w:tc>
          <w:tcPr>
            <w:tcW w:w="377" w:type="pct"/>
            <w:vMerge/>
          </w:tcPr>
          <w:p w14:paraId="06C14112" w14:textId="77777777" w:rsidR="00FC49E3" w:rsidRPr="003B64F2" w:rsidRDefault="00FC49E3" w:rsidP="00E6525B">
            <w:pPr>
              <w:rPr>
                <w:lang w:val="pt-BR"/>
              </w:rPr>
            </w:pPr>
          </w:p>
        </w:tc>
        <w:tc>
          <w:tcPr>
            <w:tcW w:w="1658" w:type="pct"/>
          </w:tcPr>
          <w:p w14:paraId="3EE9F441" w14:textId="12165787" w:rsidR="00FC49E3" w:rsidRPr="003B64F2" w:rsidRDefault="003D78C7" w:rsidP="00D87E03">
            <w:pPr>
              <w:pStyle w:val="Informaesdecontatodocorpo"/>
              <w:rPr>
                <w:lang w:val="pt-BR"/>
              </w:rPr>
            </w:pPr>
            <w:r w:rsidRPr="003B64F2"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DAAD9A9" wp14:editId="227199FD">
                      <wp:simplePos x="0" y="0"/>
                      <wp:positionH relativeFrom="page">
                        <wp:posOffset>-4823460</wp:posOffset>
                      </wp:positionH>
                      <wp:positionV relativeFrom="paragraph">
                        <wp:posOffset>-4665980</wp:posOffset>
                      </wp:positionV>
                      <wp:extent cx="6999211" cy="7010400"/>
                      <wp:effectExtent l="0" t="0" r="0" b="0"/>
                      <wp:wrapNone/>
                      <wp:docPr id="55" name="Retângulo 5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999211" cy="701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A23E7C0" id="Retângulo 58" o:spid="_x0000_s1026" alt="&quot;&quot;" style="position:absolute;margin-left:-379.8pt;margin-top:-367.4pt;width:551.1pt;height:552pt;z-index:-2516551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" fillcolor="#a9d4db [3204]" stroked="f">
                      <w10:wrap anchorx="page"/>
                    </v:rect>
                  </w:pict>
                </mc:Fallback>
              </mc:AlternateContent>
            </w:r>
          </w:p>
          <w:p w14:paraId="304C3B9A" w14:textId="722A140E" w:rsidR="00FC49E3" w:rsidRPr="003D78C7" w:rsidRDefault="003D78C7" w:rsidP="00D87E03">
            <w:pPr>
              <w:pStyle w:val="Informaesdecontatodocorpo"/>
              <w:rPr>
                <w:color w:val="FFFFFF" w:themeColor="background1"/>
                <w:lang w:val="pt-BR"/>
              </w:rPr>
            </w:pPr>
            <w:proofErr w:type="spellStart"/>
            <w:r w:rsidRPr="003D78C7">
              <w:rPr>
                <w:color w:val="FFFFFF" w:themeColor="background1"/>
                <w:lang w:val="pt-BR"/>
              </w:rPr>
              <w:t>Itajai</w:t>
            </w:r>
            <w:proofErr w:type="spellEnd"/>
            <w:r w:rsidRPr="003D78C7">
              <w:rPr>
                <w:color w:val="FFFFFF" w:themeColor="background1"/>
                <w:lang w:val="pt-BR"/>
              </w:rPr>
              <w:t>, Santa Catarina | Brasil</w:t>
            </w:r>
            <w:r w:rsidR="00FC49E3" w:rsidRPr="003D78C7">
              <w:rPr>
                <w:color w:val="FFFFFF" w:themeColor="background1"/>
                <w:lang w:val="pt-BR" w:bidi="pt-BR"/>
              </w:rPr>
              <w:t xml:space="preserve"> </w:t>
            </w:r>
          </w:p>
          <w:p w14:paraId="7797628D" w14:textId="146F79F1" w:rsidR="00FC49E3" w:rsidRPr="003D78C7" w:rsidRDefault="003D78C7" w:rsidP="00D87E03">
            <w:pPr>
              <w:pStyle w:val="Informaesdecontatodocorpo"/>
              <w:rPr>
                <w:color w:val="FFFFFF" w:themeColor="background1"/>
                <w:lang w:val="pt-BR"/>
              </w:rPr>
            </w:pPr>
            <w:r w:rsidRPr="003D78C7">
              <w:rPr>
                <w:color w:val="FFFFFF" w:themeColor="background1"/>
                <w:lang w:val="pt-BR"/>
              </w:rPr>
              <w:t>+55 47 996968324 (</w:t>
            </w:r>
            <w:proofErr w:type="spellStart"/>
            <w:r w:rsidRPr="003D78C7">
              <w:rPr>
                <w:color w:val="FFFFFF" w:themeColor="background1"/>
                <w:lang w:val="pt-BR"/>
              </w:rPr>
              <w:t>Whatsapp</w:t>
            </w:r>
            <w:proofErr w:type="spellEnd"/>
            <w:r w:rsidRPr="003D78C7">
              <w:rPr>
                <w:color w:val="FFFFFF" w:themeColor="background1"/>
                <w:lang w:val="pt-BR"/>
              </w:rPr>
              <w:t>)</w:t>
            </w:r>
            <w:r w:rsidR="00FC49E3" w:rsidRPr="003D78C7">
              <w:rPr>
                <w:color w:val="FFFFFF" w:themeColor="background1"/>
                <w:lang w:val="pt-BR" w:bidi="pt-BR"/>
              </w:rPr>
              <w:t xml:space="preserve"> </w:t>
            </w:r>
          </w:p>
          <w:p w14:paraId="2B8CBB02" w14:textId="2D566BDA" w:rsidR="003D78C7" w:rsidRPr="003D78C7" w:rsidRDefault="00000000" w:rsidP="00D87E03">
            <w:pPr>
              <w:pStyle w:val="Informaesdecontatodocorpo"/>
              <w:rPr>
                <w:color w:val="FFFFFF" w:themeColor="background1"/>
                <w:lang w:val="pt-BR"/>
              </w:rPr>
            </w:pPr>
            <w:hyperlink r:id="rId12" w:history="1">
              <w:r w:rsidR="003D78C7" w:rsidRPr="003D78C7">
                <w:rPr>
                  <w:rStyle w:val="Hyperlink"/>
                  <w:color w:val="FFFFFF" w:themeColor="background1"/>
                  <w:lang w:val="pt-BR"/>
                </w:rPr>
                <w:t>Kawanstrelow1@gmail.com</w:t>
              </w:r>
            </w:hyperlink>
          </w:p>
          <w:p w14:paraId="05ACB2BD" w14:textId="59E0BB14" w:rsidR="00FC49E3" w:rsidRPr="003D78C7" w:rsidRDefault="003D78C7" w:rsidP="00D87E03">
            <w:pPr>
              <w:pStyle w:val="Informaesdecontatodocorpo"/>
              <w:rPr>
                <w:color w:val="FFFFFF" w:themeColor="background1"/>
                <w:lang w:val="pt-BR"/>
              </w:rPr>
            </w:pPr>
            <w:r w:rsidRPr="003D78C7">
              <w:rPr>
                <w:color w:val="FFFFFF" w:themeColor="background1"/>
                <w:lang w:val="pt-BR"/>
              </w:rPr>
              <w:t>linkedin.com/in/</w:t>
            </w:r>
            <w:proofErr w:type="spellStart"/>
            <w:r w:rsidRPr="003D78C7">
              <w:rPr>
                <w:color w:val="FFFFFF" w:themeColor="background1"/>
                <w:lang w:val="pt-BR"/>
              </w:rPr>
              <w:t>kawanstrelow</w:t>
            </w:r>
            <w:proofErr w:type="spellEnd"/>
            <w:r w:rsidR="00FC49E3" w:rsidRPr="003D78C7">
              <w:rPr>
                <w:color w:val="FFFFFF" w:themeColor="background1"/>
                <w:lang w:val="pt-BR" w:bidi="pt-BR"/>
              </w:rPr>
              <w:t xml:space="preserve"> </w:t>
            </w:r>
          </w:p>
          <w:p w14:paraId="4D51A559" w14:textId="6F765225" w:rsidR="00FC49E3" w:rsidRPr="003D78C7" w:rsidRDefault="00FC49E3" w:rsidP="003D78C7">
            <w:pPr>
              <w:pStyle w:val="Informaesdecontatodocorpo"/>
              <w:ind w:left="0"/>
              <w:rPr>
                <w:lang w:val="pt-BR"/>
              </w:rPr>
            </w:pPr>
          </w:p>
        </w:tc>
      </w:tr>
    </w:tbl>
    <w:p w14:paraId="204CE716" w14:textId="77777777" w:rsidR="00340C75" w:rsidRPr="003D78C7" w:rsidRDefault="00340C75" w:rsidP="00F5689F">
      <w:pPr>
        <w:rPr>
          <w:lang w:val="pt-BR"/>
        </w:rPr>
        <w:sectPr w:rsidR="00340C75" w:rsidRPr="003D78C7" w:rsidSect="003A425B"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</w:p>
    <w:p w14:paraId="1F49CF85" w14:textId="64C3CF54" w:rsidR="00340C75" w:rsidRPr="003B64F2" w:rsidRDefault="00340C75" w:rsidP="003D78C7">
      <w:pPr>
        <w:rPr>
          <w:lang w:val="pt-BR"/>
        </w:rPr>
      </w:pPr>
    </w:p>
    <w:sectPr w:rsidR="00340C75" w:rsidRPr="003B64F2" w:rsidSect="003A425B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E922D" w14:textId="77777777" w:rsidR="00DC103F" w:rsidRDefault="00DC103F" w:rsidP="001B56AD">
      <w:pPr>
        <w:spacing w:line="240" w:lineRule="auto"/>
      </w:pPr>
      <w:r>
        <w:separator/>
      </w:r>
    </w:p>
  </w:endnote>
  <w:endnote w:type="continuationSeparator" w:id="0">
    <w:p w14:paraId="27861A36" w14:textId="77777777" w:rsidR="00DC103F" w:rsidRDefault="00DC103F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A1E5F" w14:textId="77777777" w:rsidR="00DC103F" w:rsidRDefault="00DC103F" w:rsidP="001B56AD">
      <w:pPr>
        <w:spacing w:line="240" w:lineRule="auto"/>
      </w:pPr>
      <w:r>
        <w:separator/>
      </w:r>
    </w:p>
  </w:footnote>
  <w:footnote w:type="continuationSeparator" w:id="0">
    <w:p w14:paraId="7DA4ED31" w14:textId="77777777" w:rsidR="00DC103F" w:rsidRDefault="00DC103F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Habilidadescommarcadore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313023961">
    <w:abstractNumId w:val="2"/>
  </w:num>
  <w:num w:numId="2" w16cid:durableId="645014968">
    <w:abstractNumId w:val="4"/>
  </w:num>
  <w:num w:numId="3" w16cid:durableId="1565524158">
    <w:abstractNumId w:val="3"/>
  </w:num>
  <w:num w:numId="4" w16cid:durableId="165946226">
    <w:abstractNumId w:val="0"/>
  </w:num>
  <w:num w:numId="5" w16cid:durableId="872153667">
    <w:abstractNumId w:val="1"/>
  </w:num>
  <w:num w:numId="6" w16cid:durableId="1199274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0F"/>
    <w:rsid w:val="000430BC"/>
    <w:rsid w:val="00090035"/>
    <w:rsid w:val="000B7E9E"/>
    <w:rsid w:val="001B56AD"/>
    <w:rsid w:val="00273963"/>
    <w:rsid w:val="00333B2A"/>
    <w:rsid w:val="00340C75"/>
    <w:rsid w:val="003A425B"/>
    <w:rsid w:val="003B64F2"/>
    <w:rsid w:val="003D78C7"/>
    <w:rsid w:val="003E6D64"/>
    <w:rsid w:val="003F6860"/>
    <w:rsid w:val="004C7E05"/>
    <w:rsid w:val="00506A10"/>
    <w:rsid w:val="005B1B13"/>
    <w:rsid w:val="005D49CA"/>
    <w:rsid w:val="006F7F1C"/>
    <w:rsid w:val="0072368F"/>
    <w:rsid w:val="0072420F"/>
    <w:rsid w:val="007466F4"/>
    <w:rsid w:val="00750F66"/>
    <w:rsid w:val="00793691"/>
    <w:rsid w:val="00810BD7"/>
    <w:rsid w:val="00851431"/>
    <w:rsid w:val="008539E9"/>
    <w:rsid w:val="0086291E"/>
    <w:rsid w:val="0095611C"/>
    <w:rsid w:val="00A1439F"/>
    <w:rsid w:val="00A635D5"/>
    <w:rsid w:val="00A82D03"/>
    <w:rsid w:val="00B80EE9"/>
    <w:rsid w:val="00BB23D5"/>
    <w:rsid w:val="00BF1F0C"/>
    <w:rsid w:val="00C121C0"/>
    <w:rsid w:val="00C165DF"/>
    <w:rsid w:val="00C764ED"/>
    <w:rsid w:val="00C8183F"/>
    <w:rsid w:val="00C83E97"/>
    <w:rsid w:val="00CC3F8E"/>
    <w:rsid w:val="00D8516E"/>
    <w:rsid w:val="00D87E03"/>
    <w:rsid w:val="00DC103F"/>
    <w:rsid w:val="00E6525B"/>
    <w:rsid w:val="00E86BF2"/>
    <w:rsid w:val="00E97CB2"/>
    <w:rsid w:val="00ED6E70"/>
    <w:rsid w:val="00EF10F2"/>
    <w:rsid w:val="00F4178B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29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semiHidden/>
    <w:qFormat/>
    <w:rsid w:val="00EF10F2"/>
  </w:style>
  <w:style w:type="paragraph" w:styleId="PargrafodaLista">
    <w:name w:val="List Paragraph"/>
    <w:basedOn w:val="Normal"/>
    <w:uiPriority w:val="1"/>
    <w:semiHidden/>
    <w:qFormat/>
  </w:style>
  <w:style w:type="paragraph" w:customStyle="1" w:styleId="PargrafodeTabela">
    <w:name w:val="Parágrafo de Tabela"/>
    <w:basedOn w:val="Normal"/>
    <w:uiPriority w:val="1"/>
    <w:semiHidden/>
    <w:qFormat/>
  </w:style>
  <w:style w:type="character" w:customStyle="1" w:styleId="Ttulo1Char">
    <w:name w:val="Título 1 Char"/>
    <w:basedOn w:val="Fontepargpadro"/>
    <w:link w:val="Ttulo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har">
    <w:name w:val="Título 3 Char"/>
    <w:aliases w:val="Heading 3 Section Category Char"/>
    <w:basedOn w:val="Fontepargpadro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har">
    <w:name w:val="Título 4 Char"/>
    <w:aliases w:val="Heading 4 Job Title Char"/>
    <w:basedOn w:val="Fontepargpadro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esdecontatodocorpo">
    <w:name w:val="Informações de contato do corpo"/>
    <w:basedOn w:val="Corpodetexto"/>
    <w:qFormat/>
    <w:rsid w:val="00D87E03"/>
    <w:pPr>
      <w:spacing w:before="240"/>
      <w:ind w:left="14"/>
      <w:contextualSpacing/>
    </w:pPr>
  </w:style>
  <w:style w:type="paragraph" w:customStyle="1" w:styleId="Marcadoresdehabilidades">
    <w:name w:val="Marcadores de habilidades"/>
    <w:basedOn w:val="Habilidadescommarcadores"/>
    <w:qFormat/>
    <w:rsid w:val="00D87E03"/>
  </w:style>
  <w:style w:type="paragraph" w:customStyle="1" w:styleId="Habilidadescommarcadores">
    <w:name w:val="Habilidades com marcadores"/>
    <w:basedOn w:val="Informaesdecontatodoco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Localdetrabalhoemitlico">
    <w:name w:val="Local de trabalho em itálico"/>
    <w:basedOn w:val="Fontepargpadro"/>
    <w:uiPriority w:val="1"/>
    <w:semiHidden/>
    <w:qFormat/>
    <w:rsid w:val="00EF10F2"/>
    <w:rPr>
      <w:i/>
      <w:iCs/>
    </w:rPr>
  </w:style>
  <w:style w:type="character" w:customStyle="1" w:styleId="Trabalhoemitlico">
    <w:name w:val="Trabalho em itálico"/>
    <w:basedOn w:val="Fontepargpadro"/>
    <w:uiPriority w:val="1"/>
    <w:semiHidden/>
    <w:qFormat/>
    <w:rsid w:val="00EF10F2"/>
    <w:rPr>
      <w:i/>
      <w:iCs/>
    </w:rPr>
  </w:style>
  <w:style w:type="paragraph" w:customStyle="1" w:styleId="Corpo">
    <w:name w:val="Co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Marcadoresdecorpo">
    <w:name w:val="Marcadores de corpo"/>
    <w:basedOn w:val="Co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tuloChar">
    <w:name w:val="Subtítulo Char"/>
    <w:basedOn w:val="Fontepargpadro"/>
    <w:link w:val="Subttulo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TextodoEspaoReservado">
    <w:name w:val="Placeholder Text"/>
    <w:basedOn w:val="Fontepargpadro"/>
    <w:uiPriority w:val="99"/>
    <w:semiHidden/>
    <w:rsid w:val="00F5689F"/>
    <w:rPr>
      <w:color w:val="808080"/>
    </w:rPr>
  </w:style>
  <w:style w:type="table" w:styleId="Tabelacomgrade">
    <w:name w:val="Table Grid"/>
    <w:basedOn w:val="Tabe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5689F"/>
    <w:rPr>
      <w:color w:val="4495A2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Ttulodoobjetivo">
    <w:name w:val="Título do objetivo"/>
    <w:basedOn w:val="Normal"/>
    <w:qFormat/>
    <w:rsid w:val="00E97CB2"/>
    <w:rPr>
      <w:b/>
      <w:bCs/>
      <w:sz w:val="20"/>
      <w:szCs w:val="20"/>
    </w:rPr>
  </w:style>
  <w:style w:type="paragraph" w:customStyle="1" w:styleId="Intervalodedatas">
    <w:name w:val="Intervalo de datas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Cargoeformao">
    <w:name w:val="Cargo e formação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Nomedaempresa">
    <w:name w:val="Nome da empresa"/>
    <w:basedOn w:val="Fontepargpadro"/>
    <w:uiPriority w:val="1"/>
    <w:qFormat/>
    <w:rsid w:val="00E97CB2"/>
    <w:rPr>
      <w:i/>
    </w:rPr>
  </w:style>
  <w:style w:type="paragraph" w:customStyle="1" w:styleId="Descriodotrabalho">
    <w:name w:val="Descrição do trabalho"/>
    <w:basedOn w:val="Normal"/>
    <w:qFormat/>
    <w:rsid w:val="00FC49E3"/>
    <w:pPr>
      <w:spacing w:after="240"/>
      <w:ind w:righ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Rodap">
    <w:name w:val="footer"/>
    <w:basedOn w:val="Normal"/>
    <w:link w:val="Rodap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character" w:styleId="HiperlinkVisitado">
    <w:name w:val="FollowedHyperlink"/>
    <w:basedOn w:val="Fontepargpadro"/>
    <w:uiPriority w:val="99"/>
    <w:semiHidden/>
    <w:unhideWhenUsed/>
    <w:rsid w:val="00CC3F8E"/>
    <w:rPr>
      <w:color w:val="AA58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35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657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3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235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087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7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261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243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4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93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9133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Kawanstrelow1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ive.google.com/drive/folders/121jJuYmrig3Xv492JHxo1mTJeVpIsROR?usp=sharing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pt-BR%7b1DC85FE5-70E1-47E1-8B38-76DC7002931B%7d\%7bFC908860-2D13-493D-B607-7E65B39BA231%7dtf00112764_win32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{FC908860-2D13-493D-B607-7E65B39BA231}tf00112764_win32</Template>
  <TotalTime>0</TotalTime>
  <Pages>2</Pages>
  <Words>269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2022-08-18T15:18:00Z</dcterms:created>
  <dcterms:modified xsi:type="dcterms:W3CDTF">2022-08-18T16:39:00Z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